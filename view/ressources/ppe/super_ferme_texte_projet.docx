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2940" w14:textId="7518D9F6" w:rsidR="00F5689F" w:rsidRPr="00D7675F" w:rsidRDefault="00C85B84" w:rsidP="00702223">
      <w:pPr>
        <w:spacing w:before="0"/>
        <w:rPr>
          <w:noProof/>
          <w:sz w:val="22"/>
          <w:szCs w:val="14"/>
        </w:rPr>
      </w:pPr>
      <w:r w:rsidRPr="00D7675F">
        <w:rPr>
          <w:noProof/>
          <w:sz w:val="22"/>
          <w:szCs w:val="14"/>
          <w:lang w:bidi="fr-FR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5723DEA7" wp14:editId="1621901A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22" name="Groupe 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3" name="Groupe 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Forme automatique 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e libre 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e libre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e libre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e libre 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e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orme libre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e libre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e libre 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B0CFA" id="Groupe 22" o:spid="_x0000_s1026" alt="&quot;&quot;" style="position:absolute;margin-left:-9pt;margin-top:-1in;width:597.6pt;height:840.3pt;z-index:-251648000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">
                <v:group id="Groupe 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orme automatique 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e libre 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orme libre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orme libre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orme libre 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e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e libre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orme libre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orme libre 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214586">
        <w:rPr>
          <w:noProof/>
          <w:sz w:val="22"/>
          <w:szCs w:val="14"/>
        </w:rPr>
        <w:t>Nathan KEDINGER Développeur Web - Mobile</w:t>
      </w:r>
    </w:p>
    <w:p w14:paraId="7D0A3C3C" w14:textId="148F3851" w:rsidR="00702223" w:rsidRPr="00D7675F" w:rsidRDefault="00214586" w:rsidP="00702223">
      <w:pPr>
        <w:pStyle w:val="Coordonnesducorps"/>
        <w:rPr>
          <w:rStyle w:val="Textevert"/>
          <w:noProof/>
        </w:rPr>
      </w:pPr>
      <w:r>
        <w:rPr>
          <w:rStyle w:val="Textevert"/>
          <w:noProof/>
        </w:rPr>
        <w:t>1 Petite Avenue Saint-Clair</w:t>
      </w:r>
    </w:p>
    <w:p w14:paraId="0CB5CEA6" w14:textId="60C6FA7A" w:rsidR="00702223" w:rsidRPr="00D7675F" w:rsidRDefault="00214586" w:rsidP="00702223">
      <w:pPr>
        <w:pStyle w:val="Coordonnesducorps"/>
        <w:rPr>
          <w:rStyle w:val="Textevert"/>
          <w:noProof/>
        </w:rPr>
      </w:pPr>
      <w:r>
        <w:rPr>
          <w:rStyle w:val="Textevert"/>
          <w:noProof/>
        </w:rPr>
        <w:t>Nantes 44100</w:t>
      </w:r>
    </w:p>
    <w:p w14:paraId="71C2ABF7" w14:textId="6F242ACE" w:rsidR="00702223" w:rsidRPr="007E55EB" w:rsidRDefault="00214586" w:rsidP="00702223">
      <w:pPr>
        <w:pStyle w:val="Coordonnesducorps"/>
        <w:rPr>
          <w:rStyle w:val="Textevert"/>
          <w:noProof/>
          <w:lang w:val="en-US"/>
        </w:rPr>
      </w:pPr>
      <w:r>
        <w:rPr>
          <w:rStyle w:val="Textevert"/>
          <w:noProof/>
        </w:rPr>
        <w:t>nathan.kedinger@gmail.com</w:t>
      </w:r>
    </w:p>
    <w:p w14:paraId="544C0410" w14:textId="0CADCB41" w:rsidR="00C85B84" w:rsidRPr="007E55EB" w:rsidRDefault="00C85B84" w:rsidP="00702223">
      <w:pPr>
        <w:pStyle w:val="Coordonnesducorps"/>
        <w:rPr>
          <w:rStyle w:val="Textevert"/>
          <w:noProof/>
          <w:lang w:val="en-US"/>
        </w:rPr>
      </w:pPr>
    </w:p>
    <w:tbl>
      <w:tblPr>
        <w:tblW w:w="4812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541"/>
        <w:gridCol w:w="457"/>
        <w:gridCol w:w="732"/>
        <w:gridCol w:w="2676"/>
        <w:gridCol w:w="3939"/>
        <w:gridCol w:w="1700"/>
        <w:gridCol w:w="14"/>
      </w:tblGrid>
      <w:tr w:rsidR="00702223" w:rsidRPr="00D7675F" w14:paraId="7D67E271" w14:textId="77777777" w:rsidTr="00401426">
        <w:trPr>
          <w:trHeight w:val="1335"/>
        </w:trPr>
        <w:tc>
          <w:tcPr>
            <w:tcW w:w="5000" w:type="pct"/>
            <w:gridSpan w:val="7"/>
            <w:vAlign w:val="bottom"/>
          </w:tcPr>
          <w:p w14:paraId="0344B1DB" w14:textId="623EDBF6" w:rsidR="00702223" w:rsidRPr="00214586" w:rsidRDefault="00214586" w:rsidP="00702223">
            <w:pPr>
              <w:pStyle w:val="Titre"/>
              <w:rPr>
                <w:noProof/>
                <w:sz w:val="48"/>
                <w:szCs w:val="48"/>
              </w:rPr>
            </w:pPr>
            <w:r w:rsidRPr="00214586">
              <w:rPr>
                <w:noProof/>
                <w:sz w:val="48"/>
                <w:szCs w:val="48"/>
              </w:rPr>
              <w:t>P</w:t>
            </w:r>
            <w:r w:rsidRPr="00214586">
              <w:rPr>
                <w:sz w:val="48"/>
                <w:szCs w:val="48"/>
              </w:rPr>
              <w:t xml:space="preserve">rojet La Super Ferme </w:t>
            </w:r>
            <w:r>
              <w:rPr>
                <w:sz w:val="48"/>
                <w:szCs w:val="48"/>
              </w:rPr>
              <w:t>– Canton Sème</w:t>
            </w:r>
          </w:p>
        </w:tc>
      </w:tr>
      <w:tr w:rsidR="00214586" w:rsidRPr="00D7675F" w14:paraId="4DED833B" w14:textId="77777777" w:rsidTr="00401426">
        <w:trPr>
          <w:gridAfter w:val="2"/>
          <w:wAfter w:w="852" w:type="pct"/>
          <w:trHeight w:val="70"/>
        </w:trPr>
        <w:tc>
          <w:tcPr>
            <w:tcW w:w="496" w:type="pct"/>
            <w:gridSpan w:val="2"/>
          </w:tcPr>
          <w:p w14:paraId="2A5CC800" w14:textId="77777777" w:rsidR="00214586" w:rsidRPr="00D7675F" w:rsidRDefault="00214586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364" w:type="pct"/>
          </w:tcPr>
          <w:p w14:paraId="4471727B" w14:textId="77777777" w:rsidR="00214586" w:rsidRPr="00D7675F" w:rsidRDefault="00214586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4F41A14A" w14:textId="77777777" w:rsidR="00214586" w:rsidRPr="00D7675F" w:rsidRDefault="00214586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1958" w:type="pct"/>
          </w:tcPr>
          <w:p w14:paraId="23D56E19" w14:textId="77777777" w:rsidR="00214586" w:rsidRPr="00D7675F" w:rsidRDefault="00214586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</w:tr>
      <w:tr w:rsidR="00F148F1" w:rsidRPr="00D7675F" w14:paraId="360837C2" w14:textId="77777777" w:rsidTr="00401426">
        <w:trPr>
          <w:gridAfter w:val="1"/>
          <w:wAfter w:w="7" w:type="pct"/>
          <w:trHeight w:val="1602"/>
        </w:trPr>
        <w:tc>
          <w:tcPr>
            <w:tcW w:w="269" w:type="pct"/>
          </w:tcPr>
          <w:p w14:paraId="6955D015" w14:textId="2518F594" w:rsidR="00F148F1" w:rsidRPr="00D7675F" w:rsidRDefault="00F148F1" w:rsidP="00F148F1">
            <w:pPr>
              <w:pStyle w:val="Coordonnesducorps"/>
              <w:rPr>
                <w:noProof/>
              </w:rPr>
            </w:pPr>
          </w:p>
        </w:tc>
        <w:tc>
          <w:tcPr>
            <w:tcW w:w="4724" w:type="pct"/>
            <w:gridSpan w:val="5"/>
          </w:tcPr>
          <w:p w14:paraId="0AF5FD9C" w14:textId="465B3BA6" w:rsidR="00BC2184" w:rsidRPr="00BC2184" w:rsidRDefault="00214586" w:rsidP="00BC2184">
            <w:pPr>
              <w:spacing w:before="240"/>
              <w:rPr>
                <w:noProof/>
                <w:sz w:val="36"/>
                <w:szCs w:val="36"/>
              </w:rPr>
            </w:pPr>
            <w:r w:rsidRPr="00214586">
              <w:rPr>
                <w:noProof/>
                <w:sz w:val="36"/>
                <w:szCs w:val="36"/>
              </w:rPr>
              <w:t xml:space="preserve">Réalisation </w:t>
            </w:r>
            <w:r w:rsidR="00401426">
              <w:rPr>
                <w:noProof/>
                <w:sz w:val="36"/>
                <w:szCs w:val="36"/>
              </w:rPr>
              <w:t xml:space="preserve">et maintenance </w:t>
            </w:r>
            <w:r w:rsidRPr="00214586">
              <w:rPr>
                <w:noProof/>
                <w:sz w:val="36"/>
                <w:szCs w:val="36"/>
              </w:rPr>
              <w:t>d’un site web</w:t>
            </w:r>
            <w:r w:rsidR="00775DEF">
              <w:rPr>
                <w:noProof/>
                <w:sz w:val="36"/>
                <w:szCs w:val="36"/>
              </w:rPr>
              <w:t xml:space="preserve"> </w:t>
            </w:r>
            <w:r>
              <w:rPr>
                <w:noProof/>
                <w:sz w:val="36"/>
                <w:szCs w:val="36"/>
              </w:rPr>
              <w:t>– Objectifs :</w:t>
            </w:r>
          </w:p>
          <w:p w14:paraId="1A0F0BFC" w14:textId="48A36E6A" w:rsidR="00BC2184" w:rsidRPr="00214586" w:rsidRDefault="00BC2184" w:rsidP="00BC2184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d’Accueil : </w:t>
            </w:r>
            <w:r w:rsidRPr="00214586">
              <w:rPr>
                <w:sz w:val="22"/>
                <w:szCs w:val="22"/>
              </w:rPr>
              <w:t>Mise en avant de l’association Canton Sème</w:t>
            </w:r>
            <w:r>
              <w:rPr>
                <w:sz w:val="22"/>
                <w:szCs w:val="22"/>
              </w:rPr>
              <w:t xml:space="preserve"> en page d’accueil avec redirection vers les différentes activités de l’association.</w:t>
            </w:r>
            <w:r>
              <w:rPr>
                <w:sz w:val="22"/>
                <w:szCs w:val="22"/>
              </w:rPr>
              <w:t xml:space="preserve"> Newsletter</w:t>
            </w:r>
          </w:p>
          <w:p w14:paraId="5CE61986" w14:textId="32AAE8BC" w:rsidR="00214586" w:rsidRPr="00775DEF" w:rsidRDefault="00BC2184" w:rsidP="00775DEF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AMAP : </w:t>
            </w:r>
            <w:r w:rsidR="00214586" w:rsidRPr="00214586">
              <w:rPr>
                <w:sz w:val="22"/>
                <w:szCs w:val="22"/>
              </w:rPr>
              <w:t>Mise en avant des produits de la ferme :</w:t>
            </w:r>
            <w:r w:rsidR="00775DEF">
              <w:rPr>
                <w:sz w:val="22"/>
                <w:szCs w:val="22"/>
              </w:rPr>
              <w:t xml:space="preserve"> </w:t>
            </w:r>
            <w:r w:rsidR="00214586" w:rsidRPr="00775DEF">
              <w:rPr>
                <w:sz w:val="22"/>
                <w:szCs w:val="22"/>
              </w:rPr>
              <w:t>Création d’une page « </w:t>
            </w:r>
            <w:r w:rsidR="00214586" w:rsidRPr="00775DEF">
              <w:rPr>
                <w:sz w:val="22"/>
                <w:szCs w:val="22"/>
              </w:rPr>
              <w:t>AMAP</w:t>
            </w:r>
            <w:r w:rsidR="00214586" w:rsidRPr="00775DEF">
              <w:rPr>
                <w:sz w:val="22"/>
                <w:szCs w:val="22"/>
              </w:rPr>
              <w:t> » affichage des</w:t>
            </w:r>
            <w:r w:rsidR="00214586" w:rsidRPr="00775DEF">
              <w:rPr>
                <w:sz w:val="22"/>
                <w:szCs w:val="22"/>
              </w:rPr>
              <w:t xml:space="preserve"> jours de vente et d’un résumé de l’activité. Affichage de produits proposés à la vente</w:t>
            </w:r>
            <w:r w:rsidR="00214586" w:rsidRPr="00775DEF">
              <w:rPr>
                <w:sz w:val="22"/>
                <w:szCs w:val="22"/>
              </w:rPr>
              <w:t xml:space="preserve"> avec modification possible par le client en backoffice</w:t>
            </w:r>
          </w:p>
          <w:p w14:paraId="1B828442" w14:textId="317474AA" w:rsidR="00214586" w:rsidRDefault="00BC2184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Formations : </w:t>
            </w:r>
            <w:r w:rsidR="00214586" w:rsidRPr="00214586">
              <w:rPr>
                <w:sz w:val="22"/>
                <w:szCs w:val="22"/>
              </w:rPr>
              <w:t>Mise en avant des formations de la ferme</w:t>
            </w:r>
            <w:r>
              <w:rPr>
                <w:sz w:val="22"/>
                <w:szCs w:val="22"/>
              </w:rPr>
              <w:t> :</w:t>
            </w:r>
          </w:p>
          <w:p w14:paraId="7918A7EC" w14:textId="763389F7" w:rsidR="00214586" w:rsidRDefault="00BC2184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Evénements : </w:t>
            </w:r>
            <w:r w:rsidR="00214586" w:rsidRPr="00214586">
              <w:rPr>
                <w:sz w:val="22"/>
                <w:szCs w:val="22"/>
              </w:rPr>
              <w:t xml:space="preserve">Mise en avant </w:t>
            </w:r>
            <w:r>
              <w:rPr>
                <w:sz w:val="22"/>
                <w:szCs w:val="22"/>
              </w:rPr>
              <w:t>d’un événement « star ». Mise en avant des événements par carrousel de défilement horizontal et affichage de la liste des événements.</w:t>
            </w:r>
          </w:p>
          <w:p w14:paraId="108127A5" w14:textId="235214E0" w:rsidR="00BC2184" w:rsidRDefault="00BC2184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de contact : formulaire de contact, </w:t>
            </w:r>
            <w:proofErr w:type="spellStart"/>
            <w:r>
              <w:rPr>
                <w:sz w:val="22"/>
                <w:szCs w:val="22"/>
              </w:rPr>
              <w:t>map</w:t>
            </w:r>
            <w:proofErr w:type="spellEnd"/>
            <w:r>
              <w:rPr>
                <w:sz w:val="22"/>
                <w:szCs w:val="22"/>
              </w:rPr>
              <w:t xml:space="preserve"> et abonnement newsletter.</w:t>
            </w:r>
          </w:p>
          <w:p w14:paraId="1A8BD663" w14:textId="6214AEF6" w:rsidR="00BC2184" w:rsidRDefault="00BC2184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de présentation Super Ferme.</w:t>
            </w:r>
          </w:p>
          <w:p w14:paraId="59EC2D61" w14:textId="737C4511" w:rsidR="002E1BF3" w:rsidRDefault="002E1BF3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Outil de connexion utilisateurs :</w:t>
            </w:r>
          </w:p>
          <w:p w14:paraId="209A1733" w14:textId="03209D9A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Page d’inscription</w:t>
            </w:r>
          </w:p>
          <w:p w14:paraId="73F0BC79" w14:textId="0E52BEF5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Page de connexion</w:t>
            </w:r>
          </w:p>
          <w:p w14:paraId="6A63052A" w14:textId="4591EA5B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Page de gestion du compte</w:t>
            </w:r>
          </w:p>
          <w:p w14:paraId="4215BBB4" w14:textId="270D6CD1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Page de réservation de paniers </w:t>
            </w:r>
          </w:p>
          <w:p w14:paraId="395E4371" w14:textId="5C9EABC7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Page spécial admin </w:t>
            </w:r>
          </w:p>
          <w:p w14:paraId="2A938D47" w14:textId="24124C72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Page liste inscriptions</w:t>
            </w:r>
          </w:p>
          <w:p w14:paraId="4F4FE8D5" w14:textId="77777777" w:rsidR="002E1BF3" w:rsidRDefault="002E1BF3" w:rsidP="002E1BF3">
            <w:pPr>
              <w:pStyle w:val="Paragraphedeliste"/>
              <w:widowControl/>
              <w:autoSpaceDE/>
              <w:autoSpaceDN/>
              <w:spacing w:before="0" w:after="160" w:line="259" w:lineRule="auto"/>
              <w:ind w:left="720"/>
              <w:contextualSpacing/>
              <w:rPr>
                <w:sz w:val="22"/>
                <w:szCs w:val="22"/>
              </w:rPr>
            </w:pPr>
          </w:p>
          <w:p w14:paraId="77A768E9" w14:textId="0B9ED452" w:rsidR="00BC2184" w:rsidRDefault="00BC2184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Back-office de gestion des événements, formations et utilisateurs</w:t>
            </w:r>
            <w:r w:rsidR="002E1BF3">
              <w:rPr>
                <w:sz w:val="22"/>
                <w:szCs w:val="22"/>
              </w:rPr>
              <w:t>.</w:t>
            </w:r>
          </w:p>
          <w:p w14:paraId="7D175DF1" w14:textId="753EF736" w:rsidR="002E1BF3" w:rsidRDefault="002E1BF3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du design en accord avec l’identité visuelle de l’association fournit par le client.</w:t>
            </w:r>
          </w:p>
          <w:p w14:paraId="7726CFFE" w14:textId="7547B9D5" w:rsidR="002E1BF3" w:rsidRPr="002E1BF3" w:rsidRDefault="002E1BF3" w:rsidP="002E1BF3">
            <w:pPr>
              <w:widowControl/>
              <w:autoSpaceDE/>
              <w:autoSpaceDN/>
              <w:spacing w:before="0" w:after="160" w:line="259" w:lineRule="auto"/>
              <w:ind w:left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  <w:r w:rsidR="00775DEF">
              <w:rPr>
                <w:sz w:val="22"/>
                <w:szCs w:val="22"/>
              </w:rPr>
              <w:t xml:space="preserve"> : 13 Pages, Back-office </w:t>
            </w:r>
            <w:r w:rsidR="00401426">
              <w:rPr>
                <w:sz w:val="22"/>
                <w:szCs w:val="22"/>
              </w:rPr>
              <w:t>espace connexion.</w:t>
            </w:r>
          </w:p>
          <w:p w14:paraId="41EF01AB" w14:textId="40CFBABD" w:rsidR="00214586" w:rsidRDefault="00BC2184" w:rsidP="00BC2184">
            <w:pPr>
              <w:tabs>
                <w:tab w:val="left" w:pos="2065"/>
              </w:tabs>
            </w:pPr>
            <w:r>
              <w:tab/>
            </w:r>
          </w:p>
          <w:p w14:paraId="2D42F13F" w14:textId="7B83B004" w:rsidR="00401426" w:rsidRPr="00401426" w:rsidRDefault="00401426" w:rsidP="00BC2184">
            <w:pPr>
              <w:tabs>
                <w:tab w:val="left" w:pos="2065"/>
              </w:tabs>
              <w:rPr>
                <w:sz w:val="24"/>
                <w:szCs w:val="24"/>
              </w:rPr>
            </w:pPr>
            <w:r w:rsidRPr="00401426">
              <w:rPr>
                <w:sz w:val="24"/>
                <w:szCs w:val="24"/>
              </w:rPr>
              <w:t>Durée : Première phase 1 mois à partir de réception des visuels.</w:t>
            </w:r>
          </w:p>
          <w:p w14:paraId="1BC89D82" w14:textId="037464F7" w:rsidR="00BC2184" w:rsidRPr="002E1BF3" w:rsidRDefault="00BC2184" w:rsidP="00BC2184">
            <w:pPr>
              <w:tabs>
                <w:tab w:val="left" w:pos="2065"/>
              </w:tabs>
              <w:rPr>
                <w:sz w:val="28"/>
                <w:szCs w:val="28"/>
              </w:rPr>
            </w:pPr>
            <w:r w:rsidRPr="002E1BF3">
              <w:rPr>
                <w:sz w:val="28"/>
                <w:szCs w:val="28"/>
              </w:rPr>
              <w:t>Mise à disposition de textes et visuels par le client au plus tard 30/09/2022</w:t>
            </w:r>
          </w:p>
          <w:p w14:paraId="091FDD8F" w14:textId="77777777" w:rsidR="00214586" w:rsidRDefault="00214586" w:rsidP="00214586">
            <w:r>
              <w:t xml:space="preserve">Objectifs secondaires : </w:t>
            </w:r>
          </w:p>
          <w:p w14:paraId="268361A9" w14:textId="77777777" w:rsidR="00214586" w:rsidRDefault="00214586" w:rsidP="0021458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</w:pPr>
            <w:r>
              <w:t xml:space="preserve">Création d’une newsletter avec rendu en liste adapté au format de liste </w:t>
            </w:r>
            <w:proofErr w:type="spellStart"/>
            <w:r>
              <w:t>Mailjet</w:t>
            </w:r>
            <w:proofErr w:type="spellEnd"/>
          </w:p>
          <w:p w14:paraId="5C90B1F7" w14:textId="4956D34A" w:rsidR="00214586" w:rsidRPr="00214586" w:rsidRDefault="00214586" w:rsidP="00401426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 w:after="160" w:line="259" w:lineRule="auto"/>
              <w:contextualSpacing/>
            </w:pPr>
            <w:r>
              <w:t xml:space="preserve">Simplifier la manipulation des images à afficher sur les hauts de pages  </w:t>
            </w:r>
          </w:p>
        </w:tc>
      </w:tr>
      <w:tr w:rsidR="00214586" w:rsidRPr="00D7675F" w14:paraId="3CAB1934" w14:textId="77777777" w:rsidTr="00401426">
        <w:trPr>
          <w:gridAfter w:val="1"/>
          <w:wAfter w:w="7" w:type="pct"/>
          <w:trHeight w:val="1602"/>
        </w:trPr>
        <w:tc>
          <w:tcPr>
            <w:tcW w:w="269" w:type="pct"/>
          </w:tcPr>
          <w:p w14:paraId="2FB0C84D" w14:textId="77777777" w:rsidR="00214586" w:rsidRPr="00D7675F" w:rsidRDefault="00214586" w:rsidP="00F148F1">
            <w:pPr>
              <w:pStyle w:val="Coordonnesducorps"/>
              <w:rPr>
                <w:noProof/>
              </w:rPr>
            </w:pPr>
          </w:p>
        </w:tc>
        <w:tc>
          <w:tcPr>
            <w:tcW w:w="4724" w:type="pct"/>
            <w:gridSpan w:val="5"/>
          </w:tcPr>
          <w:p w14:paraId="2C00FB07" w14:textId="77777777" w:rsidR="00214586" w:rsidRPr="00214586" w:rsidRDefault="00214586" w:rsidP="00214586">
            <w:pPr>
              <w:spacing w:before="240"/>
              <w:rPr>
                <w:noProof/>
                <w:sz w:val="36"/>
                <w:szCs w:val="36"/>
              </w:rPr>
            </w:pPr>
          </w:p>
        </w:tc>
      </w:tr>
    </w:tbl>
    <w:p w14:paraId="76A9475E" w14:textId="354EBB56" w:rsidR="00913A01" w:rsidRPr="00D7675F" w:rsidRDefault="00913A01" w:rsidP="00401426">
      <w:pPr>
        <w:spacing w:before="0"/>
        <w:rPr>
          <w:noProof/>
        </w:rPr>
      </w:pPr>
    </w:p>
    <w:sectPr w:rsidR="00913A01" w:rsidRPr="00D7675F" w:rsidSect="00CE29C0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ED12" w14:textId="77777777" w:rsidR="006F00C1" w:rsidRDefault="006F00C1" w:rsidP="003D37DA">
      <w:pPr>
        <w:spacing w:before="0" w:after="0" w:line="240" w:lineRule="auto"/>
      </w:pPr>
      <w:r>
        <w:separator/>
      </w:r>
    </w:p>
  </w:endnote>
  <w:endnote w:type="continuationSeparator" w:id="0">
    <w:p w14:paraId="28BE4182" w14:textId="77777777" w:rsidR="006F00C1" w:rsidRDefault="006F00C1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754D" w14:textId="77777777" w:rsidR="006F00C1" w:rsidRDefault="006F00C1" w:rsidP="003D37DA">
      <w:pPr>
        <w:spacing w:before="0" w:after="0" w:line="240" w:lineRule="auto"/>
      </w:pPr>
      <w:r>
        <w:separator/>
      </w:r>
    </w:p>
  </w:footnote>
  <w:footnote w:type="continuationSeparator" w:id="0">
    <w:p w14:paraId="723DF59F" w14:textId="77777777" w:rsidR="006F00C1" w:rsidRDefault="006F00C1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ABA"/>
    <w:multiLevelType w:val="hybridMultilevel"/>
    <w:tmpl w:val="0746452A"/>
    <w:lvl w:ilvl="0" w:tplc="5AF86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623455C"/>
    <w:multiLevelType w:val="hybridMultilevel"/>
    <w:tmpl w:val="E9F4C0C4"/>
    <w:lvl w:ilvl="0" w:tplc="E86072F0">
      <w:start w:val="718"/>
      <w:numFmt w:val="bullet"/>
      <w:lvlText w:val="-"/>
      <w:lvlJc w:val="left"/>
      <w:pPr>
        <w:ind w:left="720" w:hanging="360"/>
      </w:pPr>
      <w:rPr>
        <w:rFonts w:ascii="Franklin Gothic Book" w:eastAsia="Arial" w:hAnsi="Franklin Gothic Book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433284334">
    <w:abstractNumId w:val="3"/>
  </w:num>
  <w:num w:numId="2" w16cid:durableId="805927335">
    <w:abstractNumId w:val="6"/>
  </w:num>
  <w:num w:numId="3" w16cid:durableId="1108504106">
    <w:abstractNumId w:val="5"/>
  </w:num>
  <w:num w:numId="4" w16cid:durableId="1855916245">
    <w:abstractNumId w:val="1"/>
  </w:num>
  <w:num w:numId="5" w16cid:durableId="1787887928">
    <w:abstractNumId w:val="2"/>
  </w:num>
  <w:num w:numId="6" w16cid:durableId="472454217">
    <w:abstractNumId w:val="7"/>
  </w:num>
  <w:num w:numId="7" w16cid:durableId="661078836">
    <w:abstractNumId w:val="4"/>
  </w:num>
  <w:num w:numId="8" w16cid:durableId="105489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6"/>
    <w:rsid w:val="00172BC0"/>
    <w:rsid w:val="0018269B"/>
    <w:rsid w:val="00214586"/>
    <w:rsid w:val="002E1BF3"/>
    <w:rsid w:val="003116B7"/>
    <w:rsid w:val="00340C75"/>
    <w:rsid w:val="00390F23"/>
    <w:rsid w:val="003B0449"/>
    <w:rsid w:val="003D37DA"/>
    <w:rsid w:val="003E6644"/>
    <w:rsid w:val="003E6D64"/>
    <w:rsid w:val="00401426"/>
    <w:rsid w:val="005106C2"/>
    <w:rsid w:val="00547E34"/>
    <w:rsid w:val="005D49CA"/>
    <w:rsid w:val="006123CC"/>
    <w:rsid w:val="006F00C1"/>
    <w:rsid w:val="00702223"/>
    <w:rsid w:val="00721C3B"/>
    <w:rsid w:val="00731CCA"/>
    <w:rsid w:val="007466F4"/>
    <w:rsid w:val="00762950"/>
    <w:rsid w:val="00775DEF"/>
    <w:rsid w:val="007E55EB"/>
    <w:rsid w:val="00851431"/>
    <w:rsid w:val="008539E9"/>
    <w:rsid w:val="00860689"/>
    <w:rsid w:val="0086291E"/>
    <w:rsid w:val="00876ADD"/>
    <w:rsid w:val="00913A01"/>
    <w:rsid w:val="00A635D5"/>
    <w:rsid w:val="00A82D03"/>
    <w:rsid w:val="00B70BEC"/>
    <w:rsid w:val="00B80EE9"/>
    <w:rsid w:val="00BC2184"/>
    <w:rsid w:val="00BE191C"/>
    <w:rsid w:val="00BF44A2"/>
    <w:rsid w:val="00C5442B"/>
    <w:rsid w:val="00C764ED"/>
    <w:rsid w:val="00C8183F"/>
    <w:rsid w:val="00C83E97"/>
    <w:rsid w:val="00C85B84"/>
    <w:rsid w:val="00CC77D2"/>
    <w:rsid w:val="00CE29C0"/>
    <w:rsid w:val="00D7675F"/>
    <w:rsid w:val="00D87E03"/>
    <w:rsid w:val="00DD38E7"/>
    <w:rsid w:val="00E24AD4"/>
    <w:rsid w:val="00E6525B"/>
    <w:rsid w:val="00E97CB2"/>
    <w:rsid w:val="00ED6E70"/>
    <w:rsid w:val="00EF10F2"/>
    <w:rsid w:val="00EF2719"/>
    <w:rsid w:val="00F148F1"/>
    <w:rsid w:val="00F41ACF"/>
    <w:rsid w:val="00F5689F"/>
    <w:rsid w:val="00F609CC"/>
    <w:rsid w:val="00F7064C"/>
    <w:rsid w:val="00F87451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5D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itre1">
    <w:name w:val="heading 1"/>
    <w:basedOn w:val="Normal"/>
    <w:next w:val="Normal"/>
    <w:link w:val="Titre1C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itre3">
    <w:name w:val="heading 3"/>
    <w:aliases w:val="Heading 3 Section Category"/>
    <w:basedOn w:val="Normal"/>
    <w:next w:val="Normal"/>
    <w:link w:val="Titre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itre4">
    <w:name w:val="heading 4"/>
    <w:aliases w:val="Heading 4 Job Title"/>
    <w:basedOn w:val="Normal"/>
    <w:next w:val="Normal"/>
    <w:link w:val="Titre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qFormat/>
    <w:rsid w:val="00EF10F2"/>
  </w:style>
  <w:style w:type="paragraph" w:styleId="Paragraphedeliste">
    <w:name w:val="List Paragraph"/>
    <w:basedOn w:val="Normal"/>
    <w:uiPriority w:val="34"/>
    <w:qFormat/>
  </w:style>
  <w:style w:type="paragraph" w:customStyle="1" w:styleId="Paragraphedutableau">
    <w:name w:val="Paragraphe du tableau"/>
    <w:basedOn w:val="Normal"/>
    <w:uiPriority w:val="1"/>
    <w:semiHidden/>
    <w:qFormat/>
  </w:style>
  <w:style w:type="character" w:customStyle="1" w:styleId="Titre1Car">
    <w:name w:val="Titre 1 Car"/>
    <w:basedOn w:val="Policepardfaut"/>
    <w:link w:val="Titre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itre3Car">
    <w:name w:val="Titre 3 Car"/>
    <w:aliases w:val="Heading 3 Section Category Car"/>
    <w:basedOn w:val="Policepardfaut"/>
    <w:link w:val="Titre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itre4Car">
    <w:name w:val="Titre 4 Car"/>
    <w:aliases w:val="Heading 4 Job Title Car"/>
    <w:basedOn w:val="Policepardfaut"/>
    <w:link w:val="Titre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ordonnesducorps">
    <w:name w:val="Coordonnées du corps"/>
    <w:basedOn w:val="Corpsdetexte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Pucesdecomptences">
    <w:name w:val="Puces de compétences"/>
    <w:basedOn w:val="Comptencespourlespuce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Comptencespourlespuces">
    <w:name w:val="Compétences pour les puces"/>
    <w:basedOn w:val="Coordonnesducorps"/>
    <w:semiHidden/>
    <w:qFormat/>
    <w:rsid w:val="00EF10F2"/>
    <w:pPr>
      <w:numPr>
        <w:numId w:val="5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reCar">
    <w:name w:val="Titre Car"/>
    <w:basedOn w:val="Policepardfaut"/>
    <w:link w:val="Titr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Emplacementdelatcheitalique">
    <w:name w:val="Emplacement de la tâche italique"/>
    <w:basedOn w:val="Policepardfaut"/>
    <w:uiPriority w:val="1"/>
    <w:semiHidden/>
    <w:qFormat/>
    <w:rsid w:val="00EF10F2"/>
    <w:rPr>
      <w:i/>
      <w:iCs/>
    </w:rPr>
  </w:style>
  <w:style w:type="character" w:customStyle="1" w:styleId="TcheItalique">
    <w:name w:val="Tâche Italique"/>
    <w:basedOn w:val="Policepardfaut"/>
    <w:uiPriority w:val="1"/>
    <w:semiHidden/>
    <w:qFormat/>
    <w:rsid w:val="00EF10F2"/>
    <w:rPr>
      <w:i/>
      <w:iCs/>
    </w:rPr>
  </w:style>
  <w:style w:type="paragraph" w:customStyle="1" w:styleId="Corps">
    <w:name w:val="Corps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Pucesducorps">
    <w:name w:val="Puces du corps"/>
    <w:basedOn w:val="Corps"/>
    <w:uiPriority w:val="99"/>
    <w:semiHidden/>
    <w:rsid w:val="00EF10F2"/>
    <w:pPr>
      <w:ind w:left="180" w:hanging="180"/>
    </w:pPr>
  </w:style>
  <w:style w:type="paragraph" w:styleId="Sous-titre">
    <w:name w:val="Subtitle"/>
    <w:basedOn w:val="Titre2"/>
    <w:next w:val="Normal"/>
    <w:link w:val="Sous-titreC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edelespacerserv">
    <w:name w:val="Placeholder Text"/>
    <w:basedOn w:val="Policepardfaut"/>
    <w:uiPriority w:val="99"/>
    <w:semiHidden/>
    <w:rsid w:val="00F5689F"/>
    <w:rPr>
      <w:color w:val="808080"/>
    </w:rPr>
  </w:style>
  <w:style w:type="table" w:styleId="Grilledutableau">
    <w:name w:val="Table Grid"/>
    <w:basedOn w:val="Tableau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F5689F"/>
    <w:rPr>
      <w:color w:val="4495A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itredelobjectif">
    <w:name w:val="Titre de l’objectif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Plagededates">
    <w:name w:val="Plage de dates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Intitulduposte">
    <w:name w:val="Intitulé du post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Textevert">
    <w:name w:val="Texte vert"/>
    <w:uiPriority w:val="1"/>
    <w:qFormat/>
    <w:rsid w:val="00390F23"/>
    <w:rPr>
      <w:color w:val="7CA655" w:themeColor="text2"/>
    </w:rPr>
  </w:style>
  <w:style w:type="paragraph" w:customStyle="1" w:styleId="Descriptiondestches">
    <w:name w:val="Description des tâches"/>
    <w:basedOn w:val="Normal"/>
    <w:semiHidden/>
    <w:qFormat/>
    <w:rsid w:val="00CC77D2"/>
    <w:pPr>
      <w:spacing w:after="600" w:line="240" w:lineRule="auto"/>
    </w:pPr>
  </w:style>
  <w:style w:type="paragraph" w:customStyle="1" w:styleId="Nomdeltablissement">
    <w:name w:val="Nom de l’établissement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iplme">
    <w:name w:val="Diplôm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f">
    <w:name w:val="Objectif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Texteenbleu">
    <w:name w:val="Texte en bleu"/>
    <w:uiPriority w:val="1"/>
    <w:qFormat/>
    <w:rsid w:val="00172BC0"/>
    <w:rPr>
      <w:color w:val="A9D4DB" w:themeColor="accent1"/>
    </w:rPr>
  </w:style>
  <w:style w:type="paragraph" w:customStyle="1" w:styleId="Entreprise">
    <w:name w:val="Entreprise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Textemagenta">
    <w:name w:val="Texte magenta"/>
    <w:uiPriority w:val="1"/>
    <w:qFormat/>
    <w:rsid w:val="00762950"/>
    <w:rPr>
      <w:color w:val="AA5881" w:themeColor="accent4"/>
    </w:rPr>
  </w:style>
  <w:style w:type="character" w:customStyle="1" w:styleId="Textegris">
    <w:name w:val="Texte gris"/>
    <w:uiPriority w:val="1"/>
    <w:qFormat/>
    <w:rsid w:val="00DD38E7"/>
    <w:rPr>
      <w:color w:val="808080" w:themeColor="background1" w:themeShade="80"/>
    </w:rPr>
  </w:style>
  <w:style w:type="paragraph" w:styleId="En-tte">
    <w:name w:val="header"/>
    <w:basedOn w:val="Normal"/>
    <w:link w:val="En-tte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Pieddepage">
    <w:name w:val="footer"/>
    <w:basedOn w:val="Normal"/>
    <w:link w:val="Pieddepage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Lettre%20de%20motivation%20g&#233;om&#233;triqu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géométrique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2023-04-17T14:44:00Z</dcterms:created>
  <dcterms:modified xsi:type="dcterms:W3CDTF">2023-04-17T15:41:00Z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